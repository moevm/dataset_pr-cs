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3FD9" w14:textId="77777777" w:rsidR="003F59E0" w:rsidRPr="00F27A1C" w:rsidRDefault="003F59E0" w:rsidP="003F59E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МИНОБРНАУКИ РОССИИ</w:t>
      </w:r>
    </w:p>
    <w:p w14:paraId="55F86ABB" w14:textId="77777777" w:rsidR="003F59E0" w:rsidRPr="00F27A1C" w:rsidRDefault="003F59E0" w:rsidP="003F59E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6236E5D" w14:textId="77777777" w:rsidR="003F59E0" w:rsidRPr="00F27A1C" w:rsidRDefault="003F59E0" w:rsidP="003F59E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84DA4E1" w14:textId="77777777" w:rsidR="003F59E0" w:rsidRPr="00F27A1C" w:rsidRDefault="003F59E0" w:rsidP="003F59E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5BAFCF8" w14:textId="77777777" w:rsidR="003F59E0" w:rsidRPr="00F27A1C" w:rsidRDefault="003F59E0" w:rsidP="003F59E0">
      <w:pPr>
        <w:pStyle w:val="Standard"/>
        <w:jc w:val="center"/>
        <w:rPr>
          <w:b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Кафедра МО ЭВМ</w:t>
      </w:r>
    </w:p>
    <w:p w14:paraId="11877689" w14:textId="77777777" w:rsidR="003F59E0" w:rsidRPr="00F27A1C" w:rsidRDefault="003F59E0" w:rsidP="003F59E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4DB2157" w14:textId="77777777" w:rsidR="003F59E0" w:rsidRPr="00F27A1C" w:rsidRDefault="003F59E0" w:rsidP="003F59E0">
      <w:pPr>
        <w:pStyle w:val="Standard"/>
        <w:jc w:val="center"/>
        <w:rPr>
          <w:szCs w:val="28"/>
          <w:lang w:eastAsia="ru-RU" w:bidi="ar-SA"/>
        </w:rPr>
      </w:pPr>
    </w:p>
    <w:p w14:paraId="359AC998" w14:textId="77777777" w:rsidR="003F59E0" w:rsidRPr="00F27A1C" w:rsidRDefault="003F59E0" w:rsidP="003F59E0">
      <w:pPr>
        <w:pStyle w:val="Standard"/>
        <w:jc w:val="center"/>
        <w:rPr>
          <w:szCs w:val="28"/>
          <w:lang w:eastAsia="ru-RU" w:bidi="ar-SA"/>
        </w:rPr>
      </w:pPr>
    </w:p>
    <w:p w14:paraId="0E348E89" w14:textId="77777777" w:rsidR="003F59E0" w:rsidRPr="00F27A1C" w:rsidRDefault="003F59E0" w:rsidP="003F59E0">
      <w:pPr>
        <w:pStyle w:val="Standard"/>
        <w:jc w:val="center"/>
        <w:rPr>
          <w:szCs w:val="28"/>
          <w:lang w:eastAsia="ru-RU" w:bidi="ar-SA"/>
        </w:rPr>
      </w:pPr>
    </w:p>
    <w:p w14:paraId="114CC7BC" w14:textId="77777777" w:rsidR="003F59E0" w:rsidRPr="00F27A1C" w:rsidRDefault="003F59E0" w:rsidP="003F59E0">
      <w:pPr>
        <w:pStyle w:val="Standard"/>
        <w:jc w:val="center"/>
        <w:rPr>
          <w:szCs w:val="28"/>
          <w:lang w:eastAsia="ru-RU" w:bidi="ar-SA"/>
        </w:rPr>
      </w:pPr>
    </w:p>
    <w:p w14:paraId="49971FFC" w14:textId="77777777" w:rsidR="003F59E0" w:rsidRPr="00F27A1C" w:rsidRDefault="003F59E0" w:rsidP="003F59E0">
      <w:pPr>
        <w:pStyle w:val="Standard"/>
        <w:jc w:val="center"/>
        <w:rPr>
          <w:szCs w:val="28"/>
          <w:lang w:eastAsia="ru-RU" w:bidi="ar-SA"/>
        </w:rPr>
      </w:pPr>
    </w:p>
    <w:p w14:paraId="45B2D239" w14:textId="77777777" w:rsidR="003F59E0" w:rsidRPr="00F27A1C" w:rsidRDefault="003F59E0" w:rsidP="003F59E0">
      <w:pPr>
        <w:pStyle w:val="Standard"/>
        <w:jc w:val="center"/>
        <w:rPr>
          <w:szCs w:val="28"/>
          <w:lang w:eastAsia="ru-RU" w:bidi="ar-SA"/>
        </w:rPr>
      </w:pPr>
    </w:p>
    <w:p w14:paraId="7837C013" w14:textId="77777777" w:rsidR="003F59E0" w:rsidRPr="00F27A1C" w:rsidRDefault="003F59E0" w:rsidP="003F59E0">
      <w:pPr>
        <w:pStyle w:val="Times142"/>
        <w:spacing w:line="360" w:lineRule="auto"/>
        <w:ind w:firstLine="737"/>
        <w:jc w:val="center"/>
      </w:pPr>
      <w:r w:rsidRPr="00F27A1C">
        <w:rPr>
          <w:rStyle w:val="a3"/>
          <w:bCs/>
          <w:caps/>
          <w:szCs w:val="28"/>
        </w:rPr>
        <w:t>отчет</w:t>
      </w:r>
    </w:p>
    <w:p w14:paraId="0DD0A446" w14:textId="77777777" w:rsidR="003F59E0" w:rsidRPr="00F27A1C" w:rsidRDefault="003F59E0" w:rsidP="003F59E0">
      <w:pPr>
        <w:pStyle w:val="Standard"/>
        <w:jc w:val="center"/>
      </w:pPr>
      <w:r w:rsidRPr="00F27A1C">
        <w:rPr>
          <w:b/>
          <w:szCs w:val="28"/>
          <w:lang w:eastAsia="ru-RU" w:bidi="ar-SA"/>
        </w:rPr>
        <w:t>по лабораторной работе</w:t>
      </w:r>
      <w:r w:rsidRPr="00F27A1C">
        <w:rPr>
          <w:b/>
          <w:color w:val="FF0000"/>
          <w:szCs w:val="28"/>
          <w:lang w:eastAsia="ru-RU" w:bidi="ar-SA"/>
        </w:rPr>
        <w:t xml:space="preserve"> </w:t>
      </w:r>
      <w:r w:rsidRPr="00F27A1C">
        <w:rPr>
          <w:b/>
          <w:szCs w:val="28"/>
          <w:lang w:eastAsia="ru-RU" w:bidi="ar-SA"/>
        </w:rPr>
        <w:t>№1</w:t>
      </w:r>
    </w:p>
    <w:p w14:paraId="183ABF37" w14:textId="77777777" w:rsidR="003F59E0" w:rsidRPr="00F27A1C" w:rsidRDefault="003F59E0" w:rsidP="003F59E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по дисциплине «Информатика</w:t>
      </w:r>
      <w:r w:rsidRPr="00F27A1C">
        <w:rPr>
          <w:b/>
          <w:color w:val="000000"/>
          <w:szCs w:val="28"/>
          <w:lang w:eastAsia="ru-RU" w:bidi="ar-SA"/>
        </w:rPr>
        <w:t>»</w:t>
      </w:r>
    </w:p>
    <w:p w14:paraId="20C653C9" w14:textId="0B7EA2DF" w:rsidR="003F59E0" w:rsidRPr="00F27A1C" w:rsidRDefault="003F59E0" w:rsidP="003F59E0">
      <w:pPr>
        <w:pStyle w:val="Standard"/>
        <w:jc w:val="center"/>
        <w:rPr>
          <w:bCs/>
        </w:rPr>
      </w:pPr>
      <w:r w:rsidRPr="00F27A1C">
        <w:rPr>
          <w:rStyle w:val="a3"/>
          <w:bCs/>
          <w:szCs w:val="28"/>
          <w:lang w:eastAsia="ru-RU" w:bidi="ar-SA"/>
        </w:rPr>
        <w:t xml:space="preserve">Тема: Основные управляющие конструкции языка </w:t>
      </w:r>
      <w:r w:rsidRPr="00F27A1C">
        <w:rPr>
          <w:rStyle w:val="a3"/>
          <w:bCs/>
          <w:szCs w:val="28"/>
          <w:lang w:val="en-US" w:eastAsia="ru-RU" w:bidi="ar-SA"/>
        </w:rPr>
        <w:t>Python</w:t>
      </w:r>
    </w:p>
    <w:p w14:paraId="7388FF56" w14:textId="77777777" w:rsidR="003F59E0" w:rsidRPr="00F27A1C" w:rsidRDefault="003F59E0" w:rsidP="003F59E0">
      <w:pPr>
        <w:pStyle w:val="Standard"/>
        <w:jc w:val="center"/>
      </w:pPr>
    </w:p>
    <w:p w14:paraId="69B884B8" w14:textId="77777777" w:rsidR="003F59E0" w:rsidRPr="00F27A1C" w:rsidRDefault="003F59E0" w:rsidP="003F59E0">
      <w:pPr>
        <w:pStyle w:val="Standard"/>
        <w:jc w:val="center"/>
        <w:rPr>
          <w:szCs w:val="28"/>
          <w:lang w:eastAsia="ru-RU" w:bidi="ar-SA"/>
        </w:rPr>
      </w:pPr>
    </w:p>
    <w:p w14:paraId="66C8780F" w14:textId="77777777" w:rsidR="003F59E0" w:rsidRPr="00F27A1C" w:rsidRDefault="003F59E0" w:rsidP="003F59E0">
      <w:pPr>
        <w:pStyle w:val="Standard"/>
        <w:jc w:val="center"/>
        <w:rPr>
          <w:szCs w:val="28"/>
          <w:lang w:eastAsia="ru-RU" w:bidi="ar-SA"/>
        </w:rPr>
      </w:pPr>
    </w:p>
    <w:p w14:paraId="4CDE9648" w14:textId="77777777" w:rsidR="003F59E0" w:rsidRPr="00F27A1C" w:rsidRDefault="003F59E0" w:rsidP="00076DD1">
      <w:pPr>
        <w:pStyle w:val="Standard"/>
        <w:ind w:firstLine="0"/>
        <w:rPr>
          <w:szCs w:val="28"/>
          <w:lang w:eastAsia="ru-RU" w:bidi="ar-SA"/>
        </w:rPr>
      </w:pPr>
    </w:p>
    <w:p w14:paraId="123821B3" w14:textId="77777777" w:rsidR="003F59E0" w:rsidRPr="00F27A1C" w:rsidRDefault="003F59E0" w:rsidP="003F59E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F59E0" w:rsidRPr="00F27A1C" w14:paraId="22B24B68" w14:textId="77777777" w:rsidTr="00BD658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7185D4" w14:textId="77777777" w:rsidR="003F59E0" w:rsidRPr="00F27A1C" w:rsidRDefault="003F59E0" w:rsidP="00BD6580">
            <w:pPr>
              <w:pStyle w:val="Standard"/>
              <w:rPr>
                <w:lang w:val="en-US"/>
              </w:rPr>
            </w:pPr>
            <w:r w:rsidRPr="00F27A1C">
              <w:rPr>
                <w:szCs w:val="28"/>
              </w:rPr>
              <w:t xml:space="preserve">Студент гр. </w:t>
            </w:r>
            <w:r w:rsidRPr="00F27A1C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27D987" w14:textId="77777777" w:rsidR="003F59E0" w:rsidRPr="00F27A1C" w:rsidRDefault="003F59E0" w:rsidP="00BD658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D0DCC4" w14:textId="6ADA2E1C" w:rsidR="003F59E0" w:rsidRPr="00F27A1C" w:rsidRDefault="003F59E0" w:rsidP="00BD6580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F27A1C">
              <w:rPr>
                <w:szCs w:val="28"/>
              </w:rPr>
              <w:t>Пачев</w:t>
            </w:r>
            <w:proofErr w:type="spellEnd"/>
            <w:r w:rsidRPr="00F27A1C">
              <w:rPr>
                <w:szCs w:val="28"/>
              </w:rPr>
              <w:t xml:space="preserve"> Д.К.</w:t>
            </w:r>
          </w:p>
        </w:tc>
      </w:tr>
      <w:tr w:rsidR="003F59E0" w:rsidRPr="00F27A1C" w14:paraId="148706D0" w14:textId="77777777" w:rsidTr="00BD658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03A688" w14:textId="77777777" w:rsidR="003F59E0" w:rsidRPr="00F27A1C" w:rsidRDefault="003F59E0" w:rsidP="00BD6580">
            <w:pPr>
              <w:pStyle w:val="Standard"/>
              <w:rPr>
                <w:szCs w:val="28"/>
              </w:rPr>
            </w:pPr>
            <w:r w:rsidRPr="00F27A1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186968" w14:textId="77777777" w:rsidR="003F59E0" w:rsidRPr="00F27A1C" w:rsidRDefault="003F59E0" w:rsidP="00BD658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05E86" w14:textId="77777777" w:rsidR="003F59E0" w:rsidRPr="00F27A1C" w:rsidRDefault="003F59E0" w:rsidP="00BD6580">
            <w:pPr>
              <w:pStyle w:val="Standard"/>
              <w:jc w:val="center"/>
              <w:rPr>
                <w:szCs w:val="28"/>
              </w:rPr>
            </w:pPr>
            <w:r w:rsidRPr="00F27A1C">
              <w:rPr>
                <w:szCs w:val="28"/>
              </w:rPr>
              <w:t>Иванов Д.В.</w:t>
            </w:r>
          </w:p>
        </w:tc>
      </w:tr>
    </w:tbl>
    <w:p w14:paraId="1B1D094B" w14:textId="77777777" w:rsidR="003F59E0" w:rsidRPr="00F27A1C" w:rsidRDefault="003F59E0" w:rsidP="003F59E0">
      <w:pPr>
        <w:pStyle w:val="Standard"/>
        <w:jc w:val="center"/>
        <w:rPr>
          <w:bCs/>
          <w:szCs w:val="28"/>
          <w:lang w:eastAsia="ru-RU" w:bidi="ar-SA"/>
        </w:rPr>
      </w:pPr>
    </w:p>
    <w:p w14:paraId="43FA50C5" w14:textId="77777777" w:rsidR="003F59E0" w:rsidRPr="00F27A1C" w:rsidRDefault="003F59E0" w:rsidP="003F59E0">
      <w:pPr>
        <w:pStyle w:val="Standard"/>
        <w:jc w:val="center"/>
        <w:rPr>
          <w:bCs/>
          <w:szCs w:val="28"/>
          <w:lang w:eastAsia="ru-RU" w:bidi="ar-SA"/>
        </w:rPr>
      </w:pPr>
    </w:p>
    <w:p w14:paraId="74F97D30" w14:textId="77777777" w:rsidR="003F59E0" w:rsidRPr="00F27A1C" w:rsidRDefault="003F59E0" w:rsidP="003F59E0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Санкт-Петербург</w:t>
      </w:r>
    </w:p>
    <w:p w14:paraId="2244A2A9" w14:textId="77777777" w:rsidR="003F59E0" w:rsidRPr="00F27A1C" w:rsidRDefault="003F59E0" w:rsidP="003F59E0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2023</w:t>
      </w:r>
    </w:p>
    <w:p w14:paraId="53EB83E0" w14:textId="326B8031" w:rsidR="00FC453F" w:rsidRPr="00F27A1C" w:rsidRDefault="00FC453F" w:rsidP="009C190B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2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0D2F0776" w14:textId="77777777" w:rsidR="00FC453F" w:rsidRPr="00F27A1C" w:rsidRDefault="00FC453F" w:rsidP="00A900C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FB0207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на языке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, выделив каждую задачу в отдельную функцию, а также освоить на практических задачах модуль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3E0099" w14:textId="31A52112" w:rsidR="00FC453F" w:rsidRPr="00F27A1C" w:rsidRDefault="00FC453F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F26BB5" w14:textId="3D1AD320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223A55" w14:textId="4124A233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6F57C5" w14:textId="0B86E0DC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6D058D" w14:textId="017AE3D1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28A7C" w14:textId="4507B4C7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AF13A7" w14:textId="7E91D3F1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7CC26E" w14:textId="3C3BD5CB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85B2CC" w14:textId="4A292515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8082D4" w14:textId="0827BD96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A0CA4D" w14:textId="6E7DEF9F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5E8625" w14:textId="754D1C1E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3CB3A5" w14:textId="75C48772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D1DB3" w14:textId="33B9041D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FAD31" w14:textId="2F0416C8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EAB24D" w14:textId="28C6FDEE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0851A6" w14:textId="5B31445D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1895C1" w14:textId="2635CB28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F804A" w14:textId="65A99104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D234A" w14:textId="1FAFA9BF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0FD263" w14:textId="4706FD2D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2B7FAF" w14:textId="09CE62B3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D25E6" w14:textId="0693BD3A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CF1749" w14:textId="5FBD34B8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9C5194" w14:textId="77777777" w:rsidR="002E3E2B" w:rsidRPr="00F27A1C" w:rsidRDefault="002E3E2B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9D967" w14:textId="6121B8AE" w:rsidR="00FC453F" w:rsidRPr="00F27A1C" w:rsidRDefault="00FC453F" w:rsidP="00EB067E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</w:p>
    <w:p w14:paraId="035C23F4" w14:textId="6C058E40" w:rsidR="00076DD1" w:rsidRPr="00F27A1C" w:rsidRDefault="00076DD1" w:rsidP="001032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Вариант 1.</w:t>
      </w:r>
      <w:r w:rsidRPr="00F2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27A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0F27A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numpy</w:t>
      </w:r>
      <w:proofErr w:type="spellEnd"/>
      <w:r w:rsidRPr="00F27A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в частности пакета </w:t>
      </w:r>
      <w:proofErr w:type="spellStart"/>
      <w:r w:rsidRPr="00F27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numpy.linalg</w:t>
      </w:r>
      <w:proofErr w:type="spellEnd"/>
      <w:r w:rsidRPr="00F27A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 </w:t>
      </w:r>
    </w:p>
    <w:p w14:paraId="20062CDF" w14:textId="77777777" w:rsidR="00FC453F" w:rsidRPr="00F27A1C" w:rsidRDefault="00FC453F" w:rsidP="00A900C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Задача 1. Содержательная часть задачи</w:t>
      </w:r>
    </w:p>
    <w:p w14:paraId="27F4226F" w14:textId="77777777" w:rsidR="00FC453F" w:rsidRPr="00F27A1C" w:rsidRDefault="00FC453F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Два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дакибота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приближаются к перекрестку. Чтобы избежать столкновения, им необходимо знать точку пересечения их траекторий движения. Траектории - линейные, и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дакиботы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уже вычислили коэффициенты этих уравнений. Ваша задача -- помочь ботам вычислить точку потенциального столкновения. </w:t>
      </w:r>
    </w:p>
    <w:p w14:paraId="5BD9B15F" w14:textId="104CADF4" w:rsidR="00FC453F" w:rsidRPr="00F27A1C" w:rsidRDefault="00FC453F" w:rsidP="0010320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Формальная часть задачи.</w:t>
      </w:r>
    </w:p>
    <w:p w14:paraId="49767A6E" w14:textId="77777777" w:rsidR="00FC453F" w:rsidRPr="00F27A1C" w:rsidRDefault="00FC453F" w:rsidP="00A900C5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Оформите решение в виде отдельной функции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check_collision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. На вход функции подаются два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– коэффициенты bot1, bot2 уравнений прямых bot1 = (a1, b1, c1), bot2 = (a2, b2, c2) (уравнение прямой имеет вид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ax+by+c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=0). </w:t>
      </w:r>
    </w:p>
    <w:p w14:paraId="61439D88" w14:textId="77777777" w:rsidR="00FC453F" w:rsidRPr="00F27A1C" w:rsidRDefault="00FC453F" w:rsidP="00A900C5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, 2).</w:t>
      </w:r>
    </w:p>
    <w:p w14:paraId="79FF66DC" w14:textId="2C4FE2E5" w:rsidR="00FC453F" w:rsidRPr="00F27A1C" w:rsidRDefault="00FC453F" w:rsidP="002C52C5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Задача 2. Содержательная часть задачи</w:t>
      </w:r>
    </w:p>
    <w:p w14:paraId="5619FACF" w14:textId="77777777" w:rsidR="00FC453F" w:rsidRPr="00F27A1C" w:rsidRDefault="00FC453F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Три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дакибота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начали движение, отъехали от условной точки старта и через некоторое время остановились. Каждый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уже вычислил свою координату относительно точки старта.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Дакиботам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нужно передать на базу карту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местностности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, по которой они двигались. Для построения карты местности необходимо знать уравнение плоскости. Ваша задача – помочь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дакиботам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найти уравнение плоскости, в которой они двигались.</w:t>
      </w:r>
    </w:p>
    <w:p w14:paraId="3DB7BED3" w14:textId="77777777" w:rsidR="00FC453F" w:rsidRPr="00F27A1C" w:rsidRDefault="00FC453F" w:rsidP="002C52C5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ab/>
        <w:t>Формальная часть задачи.</w:t>
      </w:r>
    </w:p>
    <w:p w14:paraId="4D208682" w14:textId="77777777" w:rsidR="00FC453F" w:rsidRPr="00F27A1C" w:rsidRDefault="00FC453F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Оформите задачу как отдельную функцию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check_surface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, на вход которой передаются координаты 3 точек (3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1 на 3): point1, point2, point3. Функция должна возвращать коэффициенты a, b, с в виде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для уравнения плоскости вида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ax+by+c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=z. Перед возвращением результата выполнение округление каждого коэффициента до 2 знаков после запятой с помощью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, 2).</w:t>
      </w:r>
    </w:p>
    <w:p w14:paraId="73D50B9B" w14:textId="77777777" w:rsidR="00FC453F" w:rsidRPr="00F27A1C" w:rsidRDefault="00FC453F" w:rsidP="002C52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ab/>
        <w:t>Задача 3. Содержательная часть задачи.</w:t>
      </w:r>
    </w:p>
    <w:p w14:paraId="4F2B261B" w14:textId="77777777" w:rsidR="00FC453F" w:rsidRPr="00F27A1C" w:rsidRDefault="00FC453F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выехал на перекресток и готовится к выполнению поворота вокруг своей оси (вокруг оси z), чтобы продолжить движение в другом направлении. Он знает свои координаты и знает угол поворота (в радианах). Помогите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дакиботу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повернуться в нужное направление для продолжения движения.</w:t>
      </w:r>
    </w:p>
    <w:p w14:paraId="4561A9C2" w14:textId="77777777" w:rsidR="00FC453F" w:rsidRPr="00F27A1C" w:rsidRDefault="00FC453F" w:rsidP="002C52C5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ab/>
        <w:t>Формальная часть задачи.</w:t>
      </w:r>
    </w:p>
    <w:p w14:paraId="4EBA4A0C" w14:textId="1FF299B2" w:rsidR="00FC453F" w:rsidRPr="00F27A1C" w:rsidRDefault="00FC453F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Оформите решение в виде отдельной функции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check_rotation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. На вход функции подаются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 3-х координат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дакибота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и угол поворота. Функция возвращает повернутые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 координаты, каждая из которых округлена до 2 знаков после запятой с помощью 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value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, 2).</w:t>
      </w:r>
    </w:p>
    <w:p w14:paraId="38FF101D" w14:textId="2C1A0932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DF82C6" w14:textId="02A8EE4E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AC9EE" w14:textId="6FB16DA7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C8875F" w14:textId="1BFE09FA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D173B7" w14:textId="2D5120A7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5E732C" w14:textId="6E7523EA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EFCC69" w14:textId="70818A1E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9CA705" w14:textId="78C04A0C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E5A965" w14:textId="1CA0450F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862139" w14:textId="73B55A33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25635" w14:textId="64C1F682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ACF78" w14:textId="1F95D3D6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EC76C9" w14:textId="77777777" w:rsidR="002E3E2B" w:rsidRPr="00F27A1C" w:rsidRDefault="002E3E2B" w:rsidP="00A900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94A38" w14:textId="77777777" w:rsidR="00EB067E" w:rsidRPr="00EB067E" w:rsidRDefault="00EB067E" w:rsidP="00EB067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B06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Выполнение работы</w:t>
      </w:r>
    </w:p>
    <w:p w14:paraId="2BE81314" w14:textId="67DF3247" w:rsidR="00FC453F" w:rsidRPr="00F27A1C" w:rsidRDefault="00FC453F" w:rsidP="002C52C5">
      <w:pPr>
        <w:numPr>
          <w:ilvl w:val="0"/>
          <w:numId w:val="1"/>
        </w:numPr>
        <w:tabs>
          <w:tab w:val="left" w:pos="1072"/>
        </w:tabs>
        <w:autoSpaceDE w:val="0"/>
        <w:autoSpaceDN w:val="0"/>
        <w:adjustRightInd w:val="0"/>
        <w:spacing w:line="360" w:lineRule="auto"/>
        <w:ind w:left="357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check_collision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(bot1, bot2) принимает на вход два аргумента типа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коэффициенты bot1, bot2 уравнений прямых bot1 = (a1, b1, c1), bot2 = (a2, b2, c2). Переменная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koef_matrix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матрицу коэффициентов уравнений, а переменная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free_member_matrix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матрицу свободных членов уравнений. Далее делается проверка но то, имеет ли система уравнений решения, эта проверка производится при помощи метода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numpy.linalg.matrix_rank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() Если ранг матрицы меньше 2, то система не будет иметь решений и функция возвращает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. Иначе система уравнений будет иметь решение, и функция возвращает кортеж округленных до 2 знаков после запятой значений, который формируется с помощью генератора:</w:t>
      </w:r>
    </w:p>
    <w:p w14:paraId="0130B685" w14:textId="005FDA36" w:rsidR="00FC453F" w:rsidRPr="00F27A1C" w:rsidRDefault="00FC453F" w:rsidP="002C52C5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tuple(round(value,2)</w:t>
      </w:r>
      <w:r w:rsidR="002C52C5"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value in list(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np.linalg.solve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koef_matrix,free_member_matrix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)))</w:t>
      </w:r>
    </w:p>
    <w:p w14:paraId="44D6AE09" w14:textId="19124216" w:rsidR="00FC453F" w:rsidRPr="00F27A1C" w:rsidRDefault="00FC453F" w:rsidP="002C52C5">
      <w:pPr>
        <w:numPr>
          <w:ilvl w:val="0"/>
          <w:numId w:val="2"/>
        </w:numPr>
        <w:tabs>
          <w:tab w:val="left" w:pos="1069"/>
        </w:tabs>
        <w:autoSpaceDE w:val="0"/>
        <w:autoSpaceDN w:val="0"/>
        <w:adjustRightInd w:val="0"/>
        <w:spacing w:line="360" w:lineRule="auto"/>
        <w:ind w:left="357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check_surface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(point1, point2, point3) </w:t>
      </w:r>
      <w:r w:rsidRPr="00F27A1C"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7A1C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7A1C">
        <w:rPr>
          <w:rFonts w:ascii="Times New Roman" w:hAnsi="Times New Roman" w:cs="Times New Roman"/>
          <w:color w:val="000000"/>
          <w:sz w:val="28"/>
          <w:szCs w:val="28"/>
        </w:rPr>
        <w:t>вход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7A1C">
        <w:rPr>
          <w:rFonts w:ascii="Times New Roman" w:hAnsi="Times New Roman" w:cs="Times New Roman"/>
          <w:color w:val="000000"/>
          <w:sz w:val="28"/>
          <w:szCs w:val="28"/>
        </w:rPr>
        <w:t>координаты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7A1C">
        <w:rPr>
          <w:rFonts w:ascii="Times New Roman" w:hAnsi="Times New Roman" w:cs="Times New Roman"/>
          <w:color w:val="000000"/>
          <w:sz w:val="28"/>
          <w:szCs w:val="28"/>
        </w:rPr>
        <w:t>трех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7A1C">
        <w:rPr>
          <w:rFonts w:ascii="Times New Roman" w:hAnsi="Times New Roman" w:cs="Times New Roman"/>
          <w:color w:val="000000"/>
          <w:sz w:val="28"/>
          <w:szCs w:val="28"/>
        </w:rPr>
        <w:t>точек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7A1C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7A1C">
        <w:rPr>
          <w:rFonts w:ascii="Times New Roman" w:hAnsi="Times New Roman" w:cs="Times New Roman"/>
          <w:color w:val="000000"/>
          <w:sz w:val="28"/>
          <w:szCs w:val="28"/>
        </w:rPr>
        <w:t>виде</w:t>
      </w: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Так же, как в предыдущей функции в переменных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koef_matrix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free_member_matrix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хранятся значения, соответственно, коэффициентов уравнений плоскостей и свободных членов. Производится проверка на наличие решений системы уравнений с помощью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numpy.linalg.matrix_rank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() Если ранг матрицы меньше 3, то система не имеет решений, и функция возвращает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. Иначе функция возвращает массив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следующим образом:</w:t>
      </w:r>
    </w:p>
    <w:p w14:paraId="7ADF5F11" w14:textId="77777777" w:rsidR="00FC453F" w:rsidRPr="00F27A1C" w:rsidRDefault="00FC453F" w:rsidP="002C52C5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np.array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(list(round(value,2)for value in list(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np.linalg.solve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koef_matrix,free_member_matrix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))))</w:t>
      </w:r>
    </w:p>
    <w:p w14:paraId="664F05A3" w14:textId="3B7B985D" w:rsidR="00FC453F" w:rsidRPr="00F27A1C" w:rsidRDefault="00FC453F" w:rsidP="002C52C5">
      <w:pPr>
        <w:numPr>
          <w:ilvl w:val="0"/>
          <w:numId w:val="3"/>
        </w:numPr>
        <w:tabs>
          <w:tab w:val="left" w:pos="1069"/>
        </w:tabs>
        <w:autoSpaceDE w:val="0"/>
        <w:autoSpaceDN w:val="0"/>
        <w:adjustRightInd w:val="0"/>
        <w:spacing w:line="360" w:lineRule="auto"/>
        <w:ind w:left="357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check_rotation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vec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rad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) принимает на вход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 3-х координат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дакибота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и угол поворота. В переменной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rotate_matrix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хранится матрица, которая понадобится для вычисления скалярного произведения. В переменной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multi_matrix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хранится значение скалярного произведения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lastRenderedPageBreak/>
        <w:t>rotate_matrix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vec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. Возвращает функция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ndarray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с округленными до 2 знаков после запятой значениями, который формируется с помощью генератора:</w:t>
      </w:r>
    </w:p>
    <w:p w14:paraId="00981ECD" w14:textId="77777777" w:rsidR="00FC453F" w:rsidRPr="00F27A1C" w:rsidRDefault="00FC453F" w:rsidP="002C52C5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np.array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(list(round(value,2) for value in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multi_matrix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66E2571E" w14:textId="77777777" w:rsidR="00FC453F" w:rsidRPr="00F27A1C" w:rsidRDefault="00FC453F" w:rsidP="002C52C5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350008" w14:textId="77777777" w:rsidR="00FC453F" w:rsidRPr="00F27A1C" w:rsidRDefault="00FC453F" w:rsidP="002C52C5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4EE196" w14:textId="77777777" w:rsidR="00FC453F" w:rsidRPr="00F27A1C" w:rsidRDefault="00FC453F" w:rsidP="002C52C5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31178C" w14:textId="77777777" w:rsidR="00FC453F" w:rsidRPr="00F27A1C" w:rsidRDefault="00FC453F" w:rsidP="002C52C5">
      <w:pPr>
        <w:autoSpaceDE w:val="0"/>
        <w:autoSpaceDN w:val="0"/>
        <w:adjustRightInd w:val="0"/>
        <w:spacing w:line="360" w:lineRule="auto"/>
        <w:ind w:left="142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596D46" w14:textId="7795CE2A" w:rsidR="00FC453F" w:rsidRPr="00F27A1C" w:rsidRDefault="00FC453F" w:rsidP="002C52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131698" w14:textId="7C56B070" w:rsidR="002E3E2B" w:rsidRPr="00F27A1C" w:rsidRDefault="002E3E2B" w:rsidP="002C52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BBB61F" w14:textId="5046796F" w:rsidR="002E3E2B" w:rsidRPr="00F27A1C" w:rsidRDefault="002E3E2B" w:rsidP="002C52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AD7DAD" w14:textId="2CBB3455" w:rsidR="002E3E2B" w:rsidRPr="00F27A1C" w:rsidRDefault="002E3E2B" w:rsidP="002C52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D37C98" w14:textId="605F9348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A2169C" w14:textId="5E4A3643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108F24" w14:textId="76503A02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CE4812" w14:textId="4AAFE9BA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A662E7" w14:textId="5F2D2C0E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0003C1" w14:textId="129CE7D2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761B90" w14:textId="560C2699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3199C5" w14:textId="28E4DA68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9B9854" w14:textId="622FB278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DE8B6C" w14:textId="2697824E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6EBC89" w14:textId="3C439136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269C5D" w14:textId="6F4943CB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BAC2CC" w14:textId="5FCFF648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2810C2" w14:textId="4417ABD5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27DD8C" w14:textId="236B3587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F14492" w14:textId="5CE08EA5" w:rsidR="002E3E2B" w:rsidRPr="00F27A1C" w:rsidRDefault="002E3E2B" w:rsidP="00FC453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F38E43" w14:textId="77777777" w:rsidR="00A900C5" w:rsidRPr="00F27A1C" w:rsidRDefault="00A900C5" w:rsidP="009F6A9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30F54D" w14:textId="1E3F3529" w:rsidR="009C190B" w:rsidRPr="00F27A1C" w:rsidRDefault="00FC453F" w:rsidP="009C190B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</w:p>
    <w:p w14:paraId="5C5D671C" w14:textId="77777777" w:rsidR="00FC453F" w:rsidRPr="00F27A1C" w:rsidRDefault="00FC453F" w:rsidP="00CF2DBF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представлены в Таблице 1</w:t>
      </w:r>
    </w:p>
    <w:p w14:paraId="06497A50" w14:textId="77777777" w:rsidR="00FC453F" w:rsidRPr="00F27A1C" w:rsidRDefault="00FC453F" w:rsidP="00CF2DB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Таблица 1 - Результаты тестирования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4950"/>
        <w:gridCol w:w="2250"/>
        <w:gridCol w:w="1610"/>
      </w:tblGrid>
      <w:tr w:rsidR="00FC453F" w:rsidRPr="00F27A1C" w14:paraId="3B62D6AA" w14:textId="77777777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4BE5FA12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50B7686B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272DAF95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1EB5B163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Комментарии</w:t>
            </w:r>
          </w:p>
        </w:tc>
      </w:tr>
      <w:tr w:rsidR="00FC453F" w:rsidRPr="00F27A1C" w14:paraId="385B2035" w14:textId="77777777">
        <w:tblPrEx>
          <w:tblBorders>
            <w:top w:val="none" w:sz="0" w:space="0" w:color="auto"/>
          </w:tblBorders>
        </w:tblPrEx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59D21E55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6CE29644" w14:textId="77777777" w:rsidR="00FC453F" w:rsidRPr="00F27A1C" w:rsidRDefault="00FC45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check_collision</w:t>
            </w:r>
            <w:proofErr w:type="spellEnd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np.array</w:t>
            </w:r>
            <w:proofErr w:type="spellEnd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([-3, -6, 9]), </w:t>
            </w:r>
            <w:proofErr w:type="spellStart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np.array</w:t>
            </w:r>
            <w:proofErr w:type="spellEnd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([8, -7, 0]))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4BABA46A" w14:textId="77777777" w:rsidR="00FC453F" w:rsidRPr="00F27A1C" w:rsidRDefault="00FC45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(0.91, 1.04)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12CF5E23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Верно</w:t>
            </w:r>
          </w:p>
        </w:tc>
      </w:tr>
      <w:tr w:rsidR="00FC453F" w:rsidRPr="00F27A1C" w14:paraId="14842D3B" w14:textId="77777777">
        <w:tblPrEx>
          <w:tblBorders>
            <w:top w:val="none" w:sz="0" w:space="0" w:color="auto"/>
          </w:tblBorders>
        </w:tblPrEx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1AEF73A3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6F33FAA5" w14:textId="77777777" w:rsidR="00FC453F" w:rsidRPr="00F27A1C" w:rsidRDefault="00FC45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check_surface</w:t>
            </w:r>
            <w:proofErr w:type="spellEnd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np.array</w:t>
            </w:r>
            <w:proofErr w:type="spellEnd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([ 1, -6,  1]), </w:t>
            </w:r>
            <w:proofErr w:type="spellStart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np.array</w:t>
            </w:r>
            <w:proofErr w:type="spellEnd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([ 0, -3,  2]), </w:t>
            </w:r>
            <w:proofErr w:type="spellStart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np.array</w:t>
            </w:r>
            <w:proofErr w:type="spellEnd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([-3,  0, -1]))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38238241" w14:textId="77777777" w:rsidR="00FC453F" w:rsidRPr="00F27A1C" w:rsidRDefault="00FC45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[2. 1. 5.]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4548CA42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Верно</w:t>
            </w:r>
          </w:p>
        </w:tc>
      </w:tr>
      <w:tr w:rsidR="00FC453F" w:rsidRPr="00F27A1C" w14:paraId="3399ADBF" w14:textId="77777777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2DC7EF73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6A39DF66" w14:textId="77777777" w:rsidR="00FC453F" w:rsidRPr="00F27A1C" w:rsidRDefault="00FC45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check_rotation</w:t>
            </w:r>
            <w:proofErr w:type="spellEnd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np.array</w:t>
            </w:r>
            <w:proofErr w:type="spellEnd"/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([ 1, -2,  3]), 1.57)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493C36FA" w14:textId="77777777" w:rsidR="00FC453F" w:rsidRPr="00F27A1C" w:rsidRDefault="00FC45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[2. 1. 3.]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55" w:type="nil"/>
              <w:left w:w="55" w:type="nil"/>
              <w:bottom w:w="55" w:type="nil"/>
              <w:right w:w="55" w:type="nil"/>
            </w:tcMar>
          </w:tcPr>
          <w:p w14:paraId="2615F661" w14:textId="77777777" w:rsidR="00FC453F" w:rsidRPr="00F27A1C" w:rsidRDefault="00FC45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7A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Верно</w:t>
            </w:r>
          </w:p>
        </w:tc>
      </w:tr>
    </w:tbl>
    <w:p w14:paraId="29AB4F4E" w14:textId="77777777" w:rsidR="00FC453F" w:rsidRPr="00F27A1C" w:rsidRDefault="00FC453F" w:rsidP="00FC453F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C0E31CA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98CCAE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F0EED2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06F6A8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317B59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55E9E3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FA7A2A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2D68CA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19C474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928362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C7405D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FCE9A1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9BA806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899C30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39A525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814FC2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DDC514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DE76FD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87C93D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3FF06B" w14:textId="5ECF46DD" w:rsidR="00FC453F" w:rsidRPr="00F27A1C" w:rsidRDefault="00FC453F" w:rsidP="0024515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</w:p>
    <w:p w14:paraId="4BF708BF" w14:textId="77777777" w:rsidR="00FC453F" w:rsidRPr="00F27A1C" w:rsidRDefault="00FC453F" w:rsidP="0024515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Была разработана программа на языке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, где были использованы основные управляющие конструкции языка, а также развиты навыки по работе с модулем </w:t>
      </w:r>
      <w:proofErr w:type="spellStart"/>
      <w:r w:rsidRPr="00F27A1C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F27A1C">
        <w:rPr>
          <w:rFonts w:ascii="Times New Roman" w:hAnsi="Times New Roman" w:cs="Times New Roman"/>
          <w:color w:val="000000"/>
          <w:sz w:val="28"/>
          <w:szCs w:val="28"/>
        </w:rPr>
        <w:t>, были изучены методы нахождения ранга матрицы, умножения матриц, использования функции округления и др.</w:t>
      </w:r>
    </w:p>
    <w:p w14:paraId="5F1752FD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79851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FB1E31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C1EB35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692CF0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4EDE77A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5D60990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F39B5C7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3FF4C51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41F7BAB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6D82A76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DE1B474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6D499D5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51E7C77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D998CE9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6BFC2E1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5A3EB83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C8EB5C9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9E0DEE0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2D2FEC9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3851C77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4A1EAF4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2BF77CC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66388D3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384FDF0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00EC0A0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10064D5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7292DC1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1CCF538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CCA2760" w14:textId="77777777" w:rsidR="00FC453F" w:rsidRPr="00F27A1C" w:rsidRDefault="00FC453F" w:rsidP="00FC453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F2FAE37" w14:textId="77777777" w:rsidR="00874EF4" w:rsidRPr="00F27A1C" w:rsidRDefault="00874EF4" w:rsidP="00874EF4">
      <w:pPr>
        <w:pStyle w:val="1"/>
        <w:spacing w:line="360" w:lineRule="auto"/>
        <w:ind w:firstLine="705"/>
      </w:pPr>
      <w:r w:rsidRPr="00F27A1C">
        <w:rPr>
          <w:smallCaps/>
        </w:rPr>
        <w:t>ПРИЛОЖЕНИЕ А</w:t>
      </w:r>
      <w:r w:rsidRPr="00F27A1C">
        <w:rPr>
          <w:smallCaps/>
        </w:rPr>
        <w:br/>
        <w:t>ИСХОДНЫЙ КОД ПРОГРАММЫ</w:t>
      </w:r>
    </w:p>
    <w:p w14:paraId="2935C541" w14:textId="77777777" w:rsidR="00FC453F" w:rsidRPr="00F27A1C" w:rsidRDefault="00FC453F" w:rsidP="00CF2D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color w:val="000000"/>
          <w:sz w:val="28"/>
          <w:szCs w:val="28"/>
        </w:rPr>
        <w:t>Название файла: main.py</w:t>
      </w:r>
    </w:p>
    <w:p w14:paraId="0EDD1E7D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import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numpy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as np</w:t>
      </w:r>
    </w:p>
    <w:p w14:paraId="53E76D03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from math import cos, sin</w:t>
      </w:r>
    </w:p>
    <w:p w14:paraId="704DF07E" w14:textId="77777777" w:rsidR="00FC453F" w:rsidRPr="00B84FD2" w:rsidRDefault="00FC453F" w:rsidP="0024515B">
      <w:pPr>
        <w:autoSpaceDE w:val="0"/>
        <w:autoSpaceDN w:val="0"/>
        <w:adjustRightInd w:val="0"/>
        <w:spacing w:after="240"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</w:p>
    <w:p w14:paraId="790FFAE5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def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check_collision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(bot1, bot2):</w:t>
      </w:r>
    </w:p>
    <w:p w14:paraId="75191D66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koef_matrix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=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np.array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([[bot1[0], bot1[1]], [bot2[0], bot2[1]]])</w:t>
      </w:r>
    </w:p>
    <w:p w14:paraId="5F89B5C8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free_member_matrix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=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np.array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([-bot1[2], -bot2[2]])</w:t>
      </w:r>
    </w:p>
    <w:p w14:paraId="410FB0DE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if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np.linalg.matrix_rank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koef_matrix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) &lt; 2:</w:t>
      </w:r>
    </w:p>
    <w:p w14:paraId="12010E1E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    return None</w:t>
      </w:r>
    </w:p>
    <w:p w14:paraId="4D8743BA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return tuple(round(value, 2) for value in list(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np.linalg.solve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koef_matrix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free_member_matrix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)))</w:t>
      </w:r>
    </w:p>
    <w:p w14:paraId="593E2490" w14:textId="77777777" w:rsidR="00FC453F" w:rsidRPr="00B84FD2" w:rsidRDefault="00FC453F" w:rsidP="0024515B">
      <w:pPr>
        <w:autoSpaceDE w:val="0"/>
        <w:autoSpaceDN w:val="0"/>
        <w:adjustRightInd w:val="0"/>
        <w:spacing w:after="240"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</w:p>
    <w:p w14:paraId="400D9B07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def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check_surface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(point1, point2, point3):</w:t>
      </w:r>
    </w:p>
    <w:p w14:paraId="650138E7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koef_matrix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=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np.array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([[point1[0], point1[1], 1],[point2[0], point2[1], 1],[point3[0], point3[1], 1],])</w:t>
      </w:r>
    </w:p>
    <w:p w14:paraId="7AF0DC31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free_member_matrix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=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np.array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([point1[2], point2[2], point3[2]])</w:t>
      </w:r>
    </w:p>
    <w:p w14:paraId="053C41AF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if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np.linalg.matrix_rank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koef_matrix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) &lt; 3:</w:t>
      </w:r>
    </w:p>
    <w:p w14:paraId="73B0900B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    return None</w:t>
      </w:r>
    </w:p>
    <w:p w14:paraId="5792DC0C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return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np.array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(list(round(value, 2) for value in list(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np.linalg.solve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koef_matrix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free_member_matrix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))))</w:t>
      </w:r>
    </w:p>
    <w:p w14:paraId="3810A17C" w14:textId="77777777" w:rsidR="00FC453F" w:rsidRPr="00B84FD2" w:rsidRDefault="00FC453F" w:rsidP="0024515B">
      <w:pPr>
        <w:autoSpaceDE w:val="0"/>
        <w:autoSpaceDN w:val="0"/>
        <w:adjustRightInd w:val="0"/>
        <w:spacing w:after="240"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</w:p>
    <w:p w14:paraId="710FE5D0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def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check_rotation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vec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, rad):</w:t>
      </w:r>
    </w:p>
    <w:p w14:paraId="09F05F9E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rotate_matrix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=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np.array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([[cos(rad), -sin(rad), 0], [sin(rad), cos(rad), 0], [0, 0, 1]])</w:t>
      </w:r>
    </w:p>
    <w:p w14:paraId="6590D809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multi_matrix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= np.dot(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rotate_matrix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,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vec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)</w:t>
      </w:r>
    </w:p>
    <w:p w14:paraId="00BCAE7C" w14:textId="77777777" w:rsidR="00FC453F" w:rsidRPr="00B84FD2" w:rsidRDefault="00FC453F" w:rsidP="0024515B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    return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np.array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 xml:space="preserve">(list(round(value, 2) for value in </w:t>
      </w:r>
      <w:proofErr w:type="spellStart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multi_matrix</w:t>
      </w:r>
      <w:proofErr w:type="spellEnd"/>
      <w:r w:rsidRPr="00B84FD2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))</w:t>
      </w:r>
    </w:p>
    <w:p w14:paraId="617E7D06" w14:textId="77777777" w:rsidR="00FC453F" w:rsidRPr="00F27A1C" w:rsidRDefault="00FC453F" w:rsidP="009D6A98">
      <w:pPr>
        <w:autoSpaceDE w:val="0"/>
        <w:autoSpaceDN w:val="0"/>
        <w:adjustRightInd w:val="0"/>
        <w:spacing w:line="345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8F2EF0" w14:textId="77777777" w:rsidR="00FC453F" w:rsidRPr="00F27A1C" w:rsidRDefault="00FC453F" w:rsidP="009D6A9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0897BD" w14:textId="77777777" w:rsidR="00FC453F" w:rsidRPr="00F27A1C" w:rsidRDefault="00FC453F" w:rsidP="00FC453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3168BA96" w14:textId="77777777" w:rsidR="00C706A2" w:rsidRPr="00FC453F" w:rsidRDefault="00C706A2">
      <w:pPr>
        <w:rPr>
          <w:lang w:val="en-US"/>
        </w:rPr>
      </w:pPr>
    </w:p>
    <w:sectPr w:rsidR="00C706A2" w:rsidRPr="00FC453F" w:rsidSect="00BD65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3F"/>
    <w:rsid w:val="00076DD1"/>
    <w:rsid w:val="00090DD7"/>
    <w:rsid w:val="0010320A"/>
    <w:rsid w:val="00152AE0"/>
    <w:rsid w:val="0024515B"/>
    <w:rsid w:val="002C52C5"/>
    <w:rsid w:val="002D750E"/>
    <w:rsid w:val="002E3E2B"/>
    <w:rsid w:val="00330E83"/>
    <w:rsid w:val="003F59E0"/>
    <w:rsid w:val="00405813"/>
    <w:rsid w:val="00411338"/>
    <w:rsid w:val="00445D46"/>
    <w:rsid w:val="00487A1D"/>
    <w:rsid w:val="004E0FB6"/>
    <w:rsid w:val="00562A34"/>
    <w:rsid w:val="0066500B"/>
    <w:rsid w:val="00753EFB"/>
    <w:rsid w:val="00874EF4"/>
    <w:rsid w:val="008A0904"/>
    <w:rsid w:val="009C190B"/>
    <w:rsid w:val="009D6A98"/>
    <w:rsid w:val="009F6A98"/>
    <w:rsid w:val="00A900C5"/>
    <w:rsid w:val="00B5588C"/>
    <w:rsid w:val="00B84FD2"/>
    <w:rsid w:val="00C706A2"/>
    <w:rsid w:val="00CF2DBF"/>
    <w:rsid w:val="00EA15A1"/>
    <w:rsid w:val="00EB067E"/>
    <w:rsid w:val="00F27A1C"/>
    <w:rsid w:val="00FC453F"/>
    <w:rsid w:val="00FE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60293"/>
  <w15:chartTrackingRefBased/>
  <w15:docId w15:val="{3B370815-CF77-AD41-A940-742E368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a"/>
    <w:link w:val="10"/>
    <w:uiPriority w:val="9"/>
    <w:qFormat/>
    <w:rsid w:val="00874EF4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6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F59E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3F59E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3F59E0"/>
    <w:rPr>
      <w:b/>
      <w:smallCaps/>
      <w:spacing w:val="5"/>
    </w:rPr>
  </w:style>
  <w:style w:type="character" w:customStyle="1" w:styleId="apple-converted-space">
    <w:name w:val="apple-converted-space"/>
    <w:basedOn w:val="a0"/>
    <w:rsid w:val="00076DD1"/>
  </w:style>
  <w:style w:type="character" w:customStyle="1" w:styleId="10">
    <w:name w:val="Заголовок 1 Знак"/>
    <w:basedOn w:val="a0"/>
    <w:link w:val="1"/>
    <w:uiPriority w:val="9"/>
    <w:qFormat/>
    <w:rsid w:val="00874EF4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B0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2023-10-12T15:08:00Z</dcterms:created>
  <dcterms:modified xsi:type="dcterms:W3CDTF">2023-10-12T20:39:00Z</dcterms:modified>
  <cp:category/>
</cp:coreProperties>
</file>